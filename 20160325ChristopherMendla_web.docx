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1F40" w:rsidRDefault="00161F40" w:rsidP="00161F40">
      <w:pPr>
        <w:jc w:val="center"/>
        <w:rPr>
          <w:b/>
        </w:rPr>
      </w:pPr>
      <w:r>
        <w:rPr>
          <w:b/>
        </w:rPr>
        <w:t>Christopher Mendla</w:t>
      </w:r>
    </w:p>
    <w:p w:rsidR="00060A02" w:rsidRDefault="00060A02" w:rsidP="00060A02">
      <w:pPr>
        <w:jc w:val="center"/>
      </w:pPr>
      <w:r>
        <w:t>975 Woodland Drive</w:t>
      </w:r>
    </w:p>
    <w:p w:rsidR="00060A02" w:rsidRDefault="00060A02" w:rsidP="00060A02">
      <w:pPr>
        <w:jc w:val="center"/>
      </w:pPr>
      <w:r>
        <w:t>Southampton, PA 18966</w:t>
      </w:r>
    </w:p>
    <w:p w:rsidR="00060A02" w:rsidRDefault="00060A02" w:rsidP="00060A02">
      <w:pPr>
        <w:jc w:val="center"/>
      </w:pPr>
      <w:r>
        <w:t>215 942 0170 – chrismendla@gmail.com</w:t>
      </w:r>
    </w:p>
    <w:p w:rsidR="00161F40" w:rsidRDefault="00161F40" w:rsidP="00161F40">
      <w:pPr>
        <w:jc w:val="center"/>
      </w:pPr>
    </w:p>
    <w:p w:rsidR="00D90D9A" w:rsidRDefault="00D90D9A" w:rsidP="00161F40">
      <w:pPr>
        <w:rPr>
          <w:b/>
        </w:rPr>
      </w:pPr>
    </w:p>
    <w:p w:rsidR="001644B4" w:rsidRDefault="001644B4" w:rsidP="00161F40">
      <w:pPr>
        <w:rPr>
          <w:b/>
        </w:rPr>
      </w:pPr>
    </w:p>
    <w:p w:rsidR="00161F40" w:rsidRDefault="00161F40" w:rsidP="00161F40">
      <w:pPr>
        <w:rPr>
          <w:b/>
        </w:rPr>
      </w:pPr>
      <w:r>
        <w:rPr>
          <w:b/>
        </w:rPr>
        <w:t xml:space="preserve">Work History </w:t>
      </w:r>
    </w:p>
    <w:p w:rsidR="00161F40" w:rsidRDefault="00161F40" w:rsidP="00161F40"/>
    <w:p w:rsidR="00BF465B" w:rsidRDefault="00BF465B" w:rsidP="00161F40">
      <w:pPr>
        <w:rPr>
          <w:b/>
          <w:i/>
        </w:rPr>
      </w:pPr>
      <w:proofErr w:type="gramStart"/>
      <w:r>
        <w:rPr>
          <w:b/>
          <w:i/>
        </w:rPr>
        <w:t xml:space="preserve">CCT Tapes, </w:t>
      </w:r>
      <w:r w:rsidRPr="00BF465B">
        <w:rPr>
          <w:i/>
        </w:rPr>
        <w:t xml:space="preserve">Philadelphia, Pa. </w:t>
      </w:r>
      <w:r w:rsidR="00092DA3" w:rsidRPr="00092DA3">
        <w:rPr>
          <w:b/>
          <w:i/>
        </w:rPr>
        <w:t xml:space="preserve">Full Stack Ruby </w:t>
      </w:r>
      <w:r w:rsidRPr="00092DA3">
        <w:rPr>
          <w:b/>
          <w:i/>
        </w:rPr>
        <w:t>Web</w:t>
      </w:r>
      <w:r>
        <w:rPr>
          <w:b/>
          <w:i/>
        </w:rPr>
        <w:t xml:space="preserve"> Developer </w:t>
      </w:r>
      <w:r w:rsidRPr="00BF465B">
        <w:rPr>
          <w:i/>
        </w:rPr>
        <w:t>September 2015 to present</w:t>
      </w:r>
      <w:r>
        <w:rPr>
          <w:b/>
          <w:i/>
        </w:rPr>
        <w:t>.</w:t>
      </w:r>
      <w:proofErr w:type="gramEnd"/>
      <w:r>
        <w:rPr>
          <w:b/>
          <w:i/>
        </w:rPr>
        <w:t xml:space="preserve"> </w:t>
      </w:r>
    </w:p>
    <w:p w:rsidR="00BF465B" w:rsidRDefault="00BF465B" w:rsidP="00161F40">
      <w:pPr>
        <w:rPr>
          <w:b/>
          <w:i/>
        </w:rPr>
      </w:pPr>
    </w:p>
    <w:p w:rsidR="008E2C93" w:rsidRDefault="00BF465B" w:rsidP="00092DA3">
      <w:pPr>
        <w:pStyle w:val="ListParagraph"/>
        <w:numPr>
          <w:ilvl w:val="0"/>
          <w:numId w:val="18"/>
        </w:numPr>
      </w:pPr>
      <w:r w:rsidRPr="00BF465B">
        <w:t>Migrate</w:t>
      </w:r>
      <w:r w:rsidR="00092DA3">
        <w:t xml:space="preserve"> legacy </w:t>
      </w:r>
      <w:r w:rsidR="008E2C93">
        <w:t xml:space="preserve">internal </w:t>
      </w:r>
      <w:r w:rsidRPr="00BF465B">
        <w:t xml:space="preserve">Lotus Notes applications to </w:t>
      </w:r>
      <w:r w:rsidR="00092DA3">
        <w:t>Ruby on Rails</w:t>
      </w:r>
      <w:r w:rsidR="008E2C93">
        <w:t>/</w:t>
      </w:r>
      <w:proofErr w:type="spellStart"/>
      <w:r w:rsidR="008E2C93">
        <w:t>Javascript</w:t>
      </w:r>
      <w:proofErr w:type="spellEnd"/>
      <w:r w:rsidR="008E2C93">
        <w:t>/</w:t>
      </w:r>
      <w:proofErr w:type="spellStart"/>
      <w:r w:rsidR="008E2C93">
        <w:t>Jquery</w:t>
      </w:r>
      <w:proofErr w:type="spellEnd"/>
      <w:r w:rsidR="008E2C93">
        <w:t>/</w:t>
      </w:r>
      <w:proofErr w:type="spellStart"/>
      <w:proofErr w:type="gramStart"/>
      <w:r w:rsidR="008E2C93">
        <w:t>Css</w:t>
      </w:r>
      <w:proofErr w:type="spellEnd"/>
      <w:r w:rsidR="008E2C93">
        <w:t xml:space="preserve"> </w:t>
      </w:r>
      <w:r w:rsidR="00092DA3">
        <w:t xml:space="preserve"> based</w:t>
      </w:r>
      <w:proofErr w:type="gramEnd"/>
      <w:r w:rsidR="00092DA3">
        <w:t xml:space="preserve"> applications. </w:t>
      </w:r>
      <w:r w:rsidR="008E2C93">
        <w:t>Applications authenticate via the corporate Microsoft Active Directory.</w:t>
      </w:r>
      <w:r w:rsidR="00A70A80">
        <w:t xml:space="preserve"> Applications can email through the application via SMTP or interface with Lotus Notes/Outlook. </w:t>
      </w:r>
      <w:proofErr w:type="gramStart"/>
      <w:r w:rsidR="003B50D1">
        <w:t>Applications  interface</w:t>
      </w:r>
      <w:proofErr w:type="gramEnd"/>
      <w:r w:rsidR="003B50D1">
        <w:t xml:space="preserve"> with CPRO and MAS data. </w:t>
      </w:r>
    </w:p>
    <w:p w:rsidR="008E2C93" w:rsidRDefault="008E2C93" w:rsidP="00092DA3">
      <w:pPr>
        <w:pStyle w:val="ListParagraph"/>
        <w:numPr>
          <w:ilvl w:val="0"/>
          <w:numId w:val="18"/>
        </w:numPr>
      </w:pPr>
      <w:r>
        <w:t>Configured a Microsoft IIS server to run Rails applications using Always Up to run Puma servers for the individual applications as services</w:t>
      </w:r>
      <w:r w:rsidR="003B50D1">
        <w:t xml:space="preserve"> resulting in 99.9% uptime. </w:t>
      </w:r>
    </w:p>
    <w:p w:rsidR="0091320F" w:rsidRDefault="0091320F" w:rsidP="00092DA3">
      <w:pPr>
        <w:pStyle w:val="ListParagraph"/>
        <w:numPr>
          <w:ilvl w:val="0"/>
          <w:numId w:val="18"/>
        </w:numPr>
      </w:pPr>
      <w:r>
        <w:t xml:space="preserve">Configured a Microsoft SQL server with appropriate development and production databases and schema to allow sharing of data between CRM, Ruby and Crystal Reports. </w:t>
      </w:r>
    </w:p>
    <w:p w:rsidR="003B50D1" w:rsidRDefault="008E2C93" w:rsidP="003B50D1">
      <w:pPr>
        <w:pStyle w:val="ListParagraph"/>
        <w:numPr>
          <w:ilvl w:val="0"/>
          <w:numId w:val="18"/>
        </w:numPr>
      </w:pPr>
      <w:r>
        <w:t>Created responsive templates for the applications to maintain consistency with corporate identit</w:t>
      </w:r>
      <w:r w:rsidR="00D37AD7">
        <w:t>y</w:t>
      </w:r>
      <w:r>
        <w:t xml:space="preserve">.  </w:t>
      </w:r>
    </w:p>
    <w:p w:rsidR="008E2C93" w:rsidRDefault="008E2C93" w:rsidP="00092DA3">
      <w:pPr>
        <w:pStyle w:val="ListParagraph"/>
        <w:numPr>
          <w:ilvl w:val="0"/>
          <w:numId w:val="18"/>
        </w:numPr>
      </w:pPr>
      <w:r>
        <w:t xml:space="preserve">Configured version control via </w:t>
      </w:r>
      <w:proofErr w:type="spellStart"/>
      <w:r>
        <w:t>Git</w:t>
      </w:r>
      <w:proofErr w:type="spellEnd"/>
      <w:r>
        <w:t xml:space="preserve">. </w:t>
      </w:r>
    </w:p>
    <w:p w:rsidR="00092DA3" w:rsidRDefault="008E2C93" w:rsidP="00092DA3">
      <w:pPr>
        <w:pStyle w:val="ListParagraph"/>
        <w:numPr>
          <w:ilvl w:val="0"/>
          <w:numId w:val="18"/>
        </w:numPr>
      </w:pPr>
      <w:r>
        <w:t xml:space="preserve">Trained end users </w:t>
      </w:r>
      <w:r w:rsidR="003B50D1">
        <w:t>in the use of the applications.</w:t>
      </w:r>
      <w:r w:rsidR="00092DA3">
        <w:t xml:space="preserve"> </w:t>
      </w:r>
    </w:p>
    <w:p w:rsidR="00092DA3" w:rsidRPr="00BF465B" w:rsidRDefault="00092DA3" w:rsidP="00161F40"/>
    <w:p w:rsidR="00BF465B" w:rsidRDefault="00BF465B" w:rsidP="00161F40">
      <w:pPr>
        <w:rPr>
          <w:b/>
          <w:i/>
        </w:rPr>
      </w:pPr>
    </w:p>
    <w:p w:rsidR="006F4325" w:rsidRDefault="006F4325" w:rsidP="00161F40">
      <w:pPr>
        <w:rPr>
          <w:b/>
          <w:i/>
        </w:rPr>
      </w:pPr>
      <w:r>
        <w:rPr>
          <w:b/>
          <w:i/>
        </w:rPr>
        <w:t xml:space="preserve">Self Employed </w:t>
      </w:r>
      <w:r w:rsidR="001F0EE4">
        <w:rPr>
          <w:b/>
          <w:i/>
        </w:rPr>
        <w:t>Technology</w:t>
      </w:r>
      <w:r>
        <w:rPr>
          <w:b/>
          <w:i/>
        </w:rPr>
        <w:t xml:space="preserve"> Consult</w:t>
      </w:r>
      <w:r w:rsidR="001F0EE4">
        <w:rPr>
          <w:b/>
          <w:i/>
        </w:rPr>
        <w:t>ant</w:t>
      </w:r>
      <w:r w:rsidR="00B6618B">
        <w:rPr>
          <w:b/>
          <w:i/>
        </w:rPr>
        <w:t>, May</w:t>
      </w:r>
      <w:r w:rsidR="00B520DF">
        <w:rPr>
          <w:b/>
          <w:i/>
        </w:rPr>
        <w:t xml:space="preserve"> </w:t>
      </w:r>
      <w:r w:rsidR="00142DD6">
        <w:rPr>
          <w:b/>
          <w:i/>
        </w:rPr>
        <w:t>1988 to</w:t>
      </w:r>
      <w:r>
        <w:rPr>
          <w:b/>
          <w:i/>
        </w:rPr>
        <w:t xml:space="preserve"> present</w:t>
      </w:r>
    </w:p>
    <w:p w:rsidR="00786A9E" w:rsidRDefault="00786A9E" w:rsidP="00161F40">
      <w:pPr>
        <w:rPr>
          <w:b/>
          <w:i/>
        </w:rPr>
      </w:pPr>
    </w:p>
    <w:p w:rsidR="00786A9E" w:rsidRPr="00CA1B40" w:rsidRDefault="00786A9E" w:rsidP="00786A9E">
      <w:pPr>
        <w:numPr>
          <w:ilvl w:val="0"/>
          <w:numId w:val="3"/>
        </w:numPr>
        <w:tabs>
          <w:tab w:val="left" w:pos="360"/>
        </w:tabs>
        <w:rPr>
          <w:b/>
          <w:i/>
        </w:rPr>
      </w:pPr>
      <w:r>
        <w:t>Provide website support services including:</w:t>
      </w:r>
    </w:p>
    <w:p w:rsidR="00786A9E" w:rsidRPr="002F31DB" w:rsidRDefault="00786A9E" w:rsidP="00786A9E">
      <w:pPr>
        <w:numPr>
          <w:ilvl w:val="0"/>
          <w:numId w:val="3"/>
        </w:numPr>
        <w:tabs>
          <w:tab w:val="left" w:pos="360"/>
        </w:tabs>
        <w:ind w:left="720"/>
        <w:rPr>
          <w:b/>
          <w:i/>
        </w:rPr>
      </w:pPr>
      <w:r>
        <w:t xml:space="preserve">Develop websites for clients using </w:t>
      </w:r>
      <w:proofErr w:type="spellStart"/>
      <w:r w:rsidR="002F31DB">
        <w:t>Joomla</w:t>
      </w:r>
      <w:proofErr w:type="spellEnd"/>
      <w:r w:rsidR="002F31DB">
        <w:t xml:space="preserve"> and </w:t>
      </w:r>
      <w:proofErr w:type="spellStart"/>
      <w:r w:rsidR="002F31DB">
        <w:t>WordP</w:t>
      </w:r>
      <w:r>
        <w:t>ress</w:t>
      </w:r>
      <w:proofErr w:type="spellEnd"/>
      <w:r>
        <w:t xml:space="preserve">. Configuration of site security including firewalls, </w:t>
      </w:r>
      <w:r w:rsidR="00C85CA9">
        <w:t xml:space="preserve">and </w:t>
      </w:r>
      <w:r>
        <w:t>protection</w:t>
      </w:r>
      <w:r w:rsidR="00565C5C">
        <w:t xml:space="preserve"> against SQL injection attacks</w:t>
      </w:r>
      <w:r w:rsidR="00C85CA9">
        <w:t>. Implement regular b</w:t>
      </w:r>
      <w:r w:rsidR="00565C5C">
        <w:t>ackups.</w:t>
      </w:r>
    </w:p>
    <w:p w:rsidR="00344048" w:rsidRDefault="00786A9E" w:rsidP="00786A9E">
      <w:pPr>
        <w:numPr>
          <w:ilvl w:val="0"/>
          <w:numId w:val="3"/>
        </w:numPr>
        <w:tabs>
          <w:tab w:val="left" w:pos="360"/>
        </w:tabs>
        <w:ind w:left="720"/>
      </w:pPr>
      <w:r w:rsidRPr="00E31FA9">
        <w:t>Establish https connection</w:t>
      </w:r>
      <w:r>
        <w:t>s</w:t>
      </w:r>
      <w:r w:rsidRPr="00E31FA9">
        <w:t xml:space="preserve">, </w:t>
      </w:r>
      <w:r w:rsidR="00344048">
        <w:t>site certificates and</w:t>
      </w:r>
      <w:r w:rsidRPr="00E31FA9">
        <w:t xml:space="preserve"> ftp servers</w:t>
      </w:r>
    </w:p>
    <w:p w:rsidR="00A4187E" w:rsidRPr="0007691C" w:rsidRDefault="00A4187E" w:rsidP="00A4187E">
      <w:pPr>
        <w:numPr>
          <w:ilvl w:val="0"/>
          <w:numId w:val="3"/>
        </w:numPr>
        <w:tabs>
          <w:tab w:val="left" w:pos="360"/>
        </w:tabs>
        <w:ind w:left="720"/>
        <w:rPr>
          <w:b/>
          <w:i/>
        </w:rPr>
      </w:pPr>
      <w:proofErr w:type="spellStart"/>
      <w:r>
        <w:t>Joomla</w:t>
      </w:r>
      <w:proofErr w:type="spellEnd"/>
      <w:r>
        <w:t xml:space="preserve"> tools and extensions: </w:t>
      </w:r>
      <w:proofErr w:type="spellStart"/>
      <w:r>
        <w:t>Fabrik</w:t>
      </w:r>
      <w:proofErr w:type="spellEnd"/>
      <w:r w:rsidR="006B04C8">
        <w:t xml:space="preserve"> (Form and application tool)</w:t>
      </w:r>
      <w:r>
        <w:t xml:space="preserve">, </w:t>
      </w:r>
      <w:proofErr w:type="spellStart"/>
      <w:r>
        <w:t>Akeeba</w:t>
      </w:r>
      <w:proofErr w:type="spellEnd"/>
      <w:r>
        <w:t xml:space="preserve"> Pro Admin Tools and Backup, </w:t>
      </w:r>
      <w:proofErr w:type="spellStart"/>
      <w:r>
        <w:t>OSMap</w:t>
      </w:r>
      <w:proofErr w:type="spellEnd"/>
      <w:r>
        <w:t xml:space="preserve">, </w:t>
      </w:r>
      <w:proofErr w:type="spellStart"/>
      <w:r>
        <w:t>Virtuemart</w:t>
      </w:r>
      <w:proofErr w:type="spellEnd"/>
      <w:r>
        <w:t>, Community Builder</w:t>
      </w:r>
    </w:p>
    <w:p w:rsidR="00344048" w:rsidRDefault="00344048" w:rsidP="00786A9E">
      <w:pPr>
        <w:numPr>
          <w:ilvl w:val="0"/>
          <w:numId w:val="3"/>
        </w:numPr>
        <w:tabs>
          <w:tab w:val="left" w:pos="360"/>
        </w:tabs>
        <w:ind w:left="720"/>
      </w:pPr>
      <w:r>
        <w:t xml:space="preserve">Database Tools: </w:t>
      </w:r>
      <w:r w:rsidR="00786A9E" w:rsidRPr="00E31FA9">
        <w:t xml:space="preserve"> </w:t>
      </w:r>
      <w:r w:rsidR="001B20A7">
        <w:t xml:space="preserve">SQL, </w:t>
      </w:r>
      <w:proofErr w:type="spellStart"/>
      <w:r w:rsidR="00786A9E" w:rsidRPr="00E31FA9">
        <w:t>Mysql</w:t>
      </w:r>
      <w:proofErr w:type="spellEnd"/>
      <w:proofErr w:type="gramStart"/>
      <w:r w:rsidR="00786A9E" w:rsidRPr="00E31FA9">
        <w:t>,</w:t>
      </w:r>
      <w:r>
        <w:t xml:space="preserve"> </w:t>
      </w:r>
      <w:r w:rsidR="001B20A7">
        <w:t xml:space="preserve"> </w:t>
      </w:r>
      <w:proofErr w:type="spellStart"/>
      <w:r w:rsidR="001B20A7">
        <w:t>PhpMyAdmin</w:t>
      </w:r>
      <w:proofErr w:type="spellEnd"/>
      <w:proofErr w:type="gramEnd"/>
      <w:r w:rsidR="001B20A7">
        <w:t xml:space="preserve">. Edit/modify </w:t>
      </w:r>
      <w:proofErr w:type="spellStart"/>
      <w:r w:rsidR="001B20A7">
        <w:t>Sql</w:t>
      </w:r>
      <w:proofErr w:type="spellEnd"/>
      <w:r w:rsidR="001B20A7">
        <w:t xml:space="preserve"> databases and tables.</w:t>
      </w:r>
    </w:p>
    <w:p w:rsidR="00786A9E" w:rsidRPr="00E31FA9" w:rsidRDefault="00344048" w:rsidP="00786A9E">
      <w:pPr>
        <w:numPr>
          <w:ilvl w:val="0"/>
          <w:numId w:val="3"/>
        </w:numPr>
        <w:tabs>
          <w:tab w:val="left" w:pos="360"/>
        </w:tabs>
        <w:ind w:left="720"/>
      </w:pPr>
      <w:r>
        <w:t xml:space="preserve">Experienced with </w:t>
      </w:r>
      <w:proofErr w:type="spellStart"/>
      <w:r w:rsidR="00786A9E" w:rsidRPr="00E31FA9">
        <w:t>Javascript</w:t>
      </w:r>
      <w:proofErr w:type="spellEnd"/>
      <w:r w:rsidR="00D60D46">
        <w:t xml:space="preserve">, PHP, HTML, CSS, </w:t>
      </w:r>
      <w:r>
        <w:t>.</w:t>
      </w:r>
      <w:proofErr w:type="spellStart"/>
      <w:r>
        <w:t>htaccess</w:t>
      </w:r>
      <w:proofErr w:type="spellEnd"/>
      <w:r>
        <w:t xml:space="preserve">, </w:t>
      </w:r>
      <w:proofErr w:type="spellStart"/>
      <w:r>
        <w:t>Cpanel</w:t>
      </w:r>
      <w:proofErr w:type="spellEnd"/>
      <w:r w:rsidR="00246ED7">
        <w:t xml:space="preserve">,  </w:t>
      </w:r>
      <w:proofErr w:type="spellStart"/>
      <w:r w:rsidR="00246ED7">
        <w:t>Jquery</w:t>
      </w:r>
      <w:proofErr w:type="spellEnd"/>
      <w:r w:rsidR="00246ED7">
        <w:t xml:space="preserve">,  </w:t>
      </w:r>
    </w:p>
    <w:p w:rsidR="00786A9E" w:rsidRPr="006350D6" w:rsidRDefault="00786A9E" w:rsidP="00786A9E">
      <w:pPr>
        <w:numPr>
          <w:ilvl w:val="0"/>
          <w:numId w:val="3"/>
        </w:numPr>
        <w:tabs>
          <w:tab w:val="left" w:pos="360"/>
        </w:tabs>
        <w:ind w:left="720"/>
        <w:rPr>
          <w:b/>
          <w:i/>
        </w:rPr>
      </w:pPr>
      <w:r>
        <w:t xml:space="preserve">Monitor access logs and firewall reports for evidence of intrusion or attacks. </w:t>
      </w:r>
    </w:p>
    <w:p w:rsidR="006350D6" w:rsidRPr="002F31DB" w:rsidRDefault="006350D6" w:rsidP="00786A9E">
      <w:pPr>
        <w:numPr>
          <w:ilvl w:val="0"/>
          <w:numId w:val="3"/>
        </w:numPr>
        <w:tabs>
          <w:tab w:val="left" w:pos="360"/>
        </w:tabs>
        <w:ind w:left="720"/>
        <w:rPr>
          <w:b/>
          <w:i/>
        </w:rPr>
      </w:pPr>
      <w:r>
        <w:t xml:space="preserve">SEO, </w:t>
      </w:r>
      <w:r w:rsidR="00565C5C">
        <w:t>Usability</w:t>
      </w:r>
      <w:r w:rsidR="00D60D46">
        <w:t>, Goog</w:t>
      </w:r>
      <w:r w:rsidR="001F0F32">
        <w:t xml:space="preserve">le </w:t>
      </w:r>
      <w:proofErr w:type="spellStart"/>
      <w:r w:rsidR="001F0F32">
        <w:t>Adwords</w:t>
      </w:r>
      <w:proofErr w:type="spellEnd"/>
      <w:r w:rsidR="001F0F32">
        <w:t xml:space="preserve">, Google </w:t>
      </w:r>
      <w:proofErr w:type="spellStart"/>
      <w:r w:rsidR="001F0F32">
        <w:t>Adsense</w:t>
      </w:r>
      <w:proofErr w:type="spellEnd"/>
    </w:p>
    <w:p w:rsidR="002F31DB" w:rsidRPr="00B81732" w:rsidRDefault="002F31DB" w:rsidP="00786A9E">
      <w:pPr>
        <w:numPr>
          <w:ilvl w:val="0"/>
          <w:numId w:val="3"/>
        </w:numPr>
        <w:tabs>
          <w:tab w:val="left" w:pos="360"/>
        </w:tabs>
        <w:ind w:left="720"/>
        <w:rPr>
          <w:b/>
          <w:i/>
        </w:rPr>
      </w:pPr>
      <w:r>
        <w:t>Train end users in how to add/delete/modify content.</w:t>
      </w:r>
    </w:p>
    <w:p w:rsidR="00B81732" w:rsidRPr="00CA1B40" w:rsidRDefault="00B81732" w:rsidP="00786A9E">
      <w:pPr>
        <w:numPr>
          <w:ilvl w:val="0"/>
          <w:numId w:val="3"/>
        </w:numPr>
        <w:tabs>
          <w:tab w:val="left" w:pos="360"/>
        </w:tabs>
        <w:ind w:left="720"/>
        <w:rPr>
          <w:b/>
          <w:i/>
        </w:rPr>
      </w:pPr>
      <w:r>
        <w:t>Perform usability testing.</w:t>
      </w:r>
    </w:p>
    <w:p w:rsidR="00786A9E" w:rsidRPr="00B02BDD" w:rsidRDefault="00786A9E" w:rsidP="00786A9E">
      <w:pPr>
        <w:numPr>
          <w:ilvl w:val="0"/>
          <w:numId w:val="3"/>
        </w:numPr>
        <w:tabs>
          <w:tab w:val="left" w:pos="360"/>
        </w:tabs>
        <w:ind w:left="720"/>
        <w:rPr>
          <w:b/>
          <w:i/>
        </w:rPr>
      </w:pPr>
      <w:r>
        <w:t xml:space="preserve">Successfully remediated a full scale </w:t>
      </w:r>
      <w:proofErr w:type="spellStart"/>
      <w:r>
        <w:t>Pharma</w:t>
      </w:r>
      <w:proofErr w:type="spellEnd"/>
      <w:r>
        <w:t xml:space="preserve"> attack on a Fortune 500 retail chain including repairing search engine results damage. </w:t>
      </w:r>
    </w:p>
    <w:p w:rsidR="00786A9E" w:rsidRDefault="00786A9E" w:rsidP="00161F40">
      <w:pPr>
        <w:rPr>
          <w:b/>
          <w:i/>
        </w:rPr>
      </w:pPr>
    </w:p>
    <w:p w:rsidR="006F4325" w:rsidRDefault="006F4325" w:rsidP="00161F40">
      <w:pPr>
        <w:rPr>
          <w:b/>
          <w:i/>
        </w:rPr>
      </w:pPr>
    </w:p>
    <w:p w:rsidR="00E43E2F" w:rsidRPr="00B73B8E" w:rsidRDefault="00B73B8E" w:rsidP="00E43E2F">
      <w:pPr>
        <w:numPr>
          <w:ilvl w:val="0"/>
          <w:numId w:val="3"/>
        </w:numPr>
        <w:tabs>
          <w:tab w:val="left" w:pos="360"/>
        </w:tabs>
        <w:rPr>
          <w:i/>
        </w:rPr>
      </w:pPr>
      <w:r w:rsidRPr="00B73B8E">
        <w:rPr>
          <w:i/>
        </w:rPr>
        <w:t>Provide consulting services:</w:t>
      </w:r>
    </w:p>
    <w:p w:rsidR="00E43E2F" w:rsidRPr="00E43E2F" w:rsidRDefault="00E43E2F" w:rsidP="00E43E2F">
      <w:pPr>
        <w:tabs>
          <w:tab w:val="left" w:pos="360"/>
        </w:tabs>
        <w:rPr>
          <w:b/>
          <w:i/>
        </w:rPr>
      </w:pPr>
      <w:bookmarkStart w:id="0" w:name="_GoBack"/>
      <w:bookmarkEnd w:id="0"/>
    </w:p>
    <w:p w:rsidR="00124CED" w:rsidRDefault="003C6042" w:rsidP="00124CED">
      <w:pPr>
        <w:numPr>
          <w:ilvl w:val="0"/>
          <w:numId w:val="3"/>
        </w:numPr>
        <w:tabs>
          <w:tab w:val="left" w:pos="360"/>
        </w:tabs>
        <w:ind w:left="720"/>
      </w:pPr>
      <w:r>
        <w:t>Provide S</w:t>
      </w:r>
      <w:r w:rsidR="00CA1B40">
        <w:t xml:space="preserve">erver and client </w:t>
      </w:r>
      <w:r>
        <w:t xml:space="preserve">installation, configuration and </w:t>
      </w:r>
      <w:r w:rsidR="00CA1B40">
        <w:t>administration</w:t>
      </w:r>
      <w:r w:rsidR="00732F5D">
        <w:t xml:space="preserve"> including applying all system and application security updates and upgrades. Install and Maintain Domain Controllers, DNS</w:t>
      </w:r>
      <w:r w:rsidR="007F4228">
        <w:t xml:space="preserve"> S</w:t>
      </w:r>
      <w:r w:rsidR="00732F5D">
        <w:t xml:space="preserve">ervers, </w:t>
      </w:r>
      <w:r w:rsidR="007F4228">
        <w:t xml:space="preserve">DHCP Servers, </w:t>
      </w:r>
      <w:r w:rsidR="000A7B71">
        <w:t>FTP servers</w:t>
      </w:r>
      <w:r w:rsidR="00536CD4">
        <w:t>, DMZs</w:t>
      </w:r>
      <w:r w:rsidR="00D90D9A">
        <w:t>, GPOs, Dell ARS</w:t>
      </w:r>
      <w:r>
        <w:t>.</w:t>
      </w:r>
      <w:r w:rsidR="00F27E64">
        <w:t xml:space="preserve"> Install site certificates, establish certificate authority</w:t>
      </w:r>
      <w:r w:rsidR="00465C32">
        <w:t>, implement secure socket layer protocols</w:t>
      </w:r>
      <w:r w:rsidR="00F27E64">
        <w:t xml:space="preserve">. </w:t>
      </w:r>
      <w:r w:rsidR="00536CD4">
        <w:t xml:space="preserve">Perform initial and regular network posture assessments of client systems. </w:t>
      </w:r>
      <w:r w:rsidR="00124CED" w:rsidRPr="00732F5D">
        <w:t>Implement Secure Socket Layer protocols</w:t>
      </w:r>
    </w:p>
    <w:p w:rsidR="00CA1B40" w:rsidRPr="00CA1B40" w:rsidRDefault="00142DD6" w:rsidP="00CA1B40">
      <w:pPr>
        <w:numPr>
          <w:ilvl w:val="0"/>
          <w:numId w:val="3"/>
        </w:numPr>
        <w:tabs>
          <w:tab w:val="left" w:pos="360"/>
        </w:tabs>
        <w:ind w:left="720"/>
        <w:rPr>
          <w:b/>
          <w:i/>
        </w:rPr>
      </w:pPr>
      <w:r>
        <w:t xml:space="preserve">Provide </w:t>
      </w:r>
      <w:r w:rsidR="00CA1B40">
        <w:t xml:space="preserve">Network security including </w:t>
      </w:r>
      <w:r w:rsidR="00732F5D">
        <w:t xml:space="preserve">hardware and software </w:t>
      </w:r>
      <w:r w:rsidR="00CA1B40">
        <w:t>firewall installation</w:t>
      </w:r>
      <w:r w:rsidR="00732F5D">
        <w:t xml:space="preserve">, </w:t>
      </w:r>
      <w:r w:rsidR="00CA1B40">
        <w:t>configuration</w:t>
      </w:r>
      <w:r w:rsidR="00732F5D">
        <w:t xml:space="preserve"> and monitoring</w:t>
      </w:r>
      <w:r w:rsidR="00461250">
        <w:t xml:space="preserve">. </w:t>
      </w:r>
      <w:r w:rsidR="00461250" w:rsidRPr="00461250">
        <w:t>Enterprise Security Policy Development. Firewalls, Site-to-site and Remote Access VPN connectivity</w:t>
      </w:r>
      <w:r>
        <w:t xml:space="preserve"> security</w:t>
      </w:r>
      <w:r w:rsidR="00461250" w:rsidRPr="00461250">
        <w:t xml:space="preserve">, Host and Network based Assessment Scanning. Managed Network based Intrusion Detection </w:t>
      </w:r>
      <w:r>
        <w:t>, web access proxies (Bluecoat</w:t>
      </w:r>
      <w:r w:rsidR="00411E12">
        <w:t>, McAfee)</w:t>
      </w:r>
    </w:p>
    <w:p w:rsidR="00CA1B40" w:rsidRPr="00386E14" w:rsidRDefault="00386E14" w:rsidP="00CA1B40">
      <w:pPr>
        <w:numPr>
          <w:ilvl w:val="0"/>
          <w:numId w:val="3"/>
        </w:numPr>
        <w:tabs>
          <w:tab w:val="left" w:pos="360"/>
        </w:tabs>
        <w:ind w:left="720"/>
        <w:rPr>
          <w:b/>
          <w:i/>
        </w:rPr>
      </w:pPr>
      <w:r>
        <w:t xml:space="preserve">Establish secure </w:t>
      </w:r>
      <w:r w:rsidR="00CA1B40">
        <w:t>V</w:t>
      </w:r>
      <w:r w:rsidR="00732F5D">
        <w:t xml:space="preserve">irtual </w:t>
      </w:r>
      <w:r w:rsidR="00CA1B40">
        <w:t>P</w:t>
      </w:r>
      <w:r w:rsidR="00732F5D">
        <w:t xml:space="preserve">rivate </w:t>
      </w:r>
      <w:r w:rsidR="00CA1B40">
        <w:t>N</w:t>
      </w:r>
      <w:r w:rsidR="00077B45">
        <w:t xml:space="preserve">etworks (VMWare, Microsoft) </w:t>
      </w:r>
      <w:r w:rsidR="00732F5D">
        <w:t xml:space="preserve">and Remote Desktop server/client access </w:t>
      </w:r>
      <w:r>
        <w:t>for clients</w:t>
      </w:r>
      <w:r w:rsidR="00FE4228">
        <w:t xml:space="preserve">, manage </w:t>
      </w:r>
      <w:r w:rsidR="00124CED">
        <w:t>threat and intrusion protection.</w:t>
      </w:r>
      <w:r w:rsidR="00FE4228">
        <w:t xml:space="preserve"> </w:t>
      </w:r>
    </w:p>
    <w:p w:rsidR="00386E14" w:rsidRPr="00386E14" w:rsidRDefault="00386E14" w:rsidP="00CA1B40">
      <w:pPr>
        <w:numPr>
          <w:ilvl w:val="0"/>
          <w:numId w:val="3"/>
        </w:numPr>
        <w:tabs>
          <w:tab w:val="left" w:pos="360"/>
        </w:tabs>
        <w:ind w:left="720"/>
        <w:rPr>
          <w:b/>
          <w:i/>
        </w:rPr>
      </w:pPr>
      <w:r>
        <w:t xml:space="preserve">Review </w:t>
      </w:r>
      <w:r w:rsidR="00536CD4">
        <w:t xml:space="preserve">and analysis </w:t>
      </w:r>
      <w:r>
        <w:t xml:space="preserve">of system, </w:t>
      </w:r>
      <w:proofErr w:type="spellStart"/>
      <w:r>
        <w:t>Spiceworks</w:t>
      </w:r>
      <w:proofErr w:type="spellEnd"/>
      <w:r w:rsidR="00B51B2F">
        <w:t xml:space="preserve">, </w:t>
      </w:r>
      <w:r>
        <w:t>firewall logs</w:t>
      </w:r>
      <w:r w:rsidR="00B51B2F">
        <w:t xml:space="preserve"> and packet level traffic (</w:t>
      </w:r>
      <w:proofErr w:type="spellStart"/>
      <w:r w:rsidR="00B51B2F">
        <w:t>Wireshark</w:t>
      </w:r>
      <w:proofErr w:type="spellEnd"/>
      <w:r w:rsidR="00B51B2F">
        <w:t xml:space="preserve">, </w:t>
      </w:r>
      <w:proofErr w:type="spellStart"/>
      <w:r w:rsidR="00B51B2F">
        <w:t>Capsa</w:t>
      </w:r>
      <w:proofErr w:type="spellEnd"/>
      <w:r w:rsidR="00B51B2F">
        <w:t>)</w:t>
      </w:r>
      <w:r>
        <w:t xml:space="preserve"> for evidence of intrusion</w:t>
      </w:r>
      <w:r w:rsidR="00DA2197">
        <w:t>.</w:t>
      </w:r>
    </w:p>
    <w:p w:rsidR="003A7F6E" w:rsidRDefault="00F74132" w:rsidP="00CA1B40">
      <w:pPr>
        <w:numPr>
          <w:ilvl w:val="0"/>
          <w:numId w:val="3"/>
        </w:numPr>
        <w:tabs>
          <w:tab w:val="left" w:pos="360"/>
        </w:tabs>
        <w:ind w:left="720"/>
      </w:pPr>
      <w:r>
        <w:t xml:space="preserve">Configured </w:t>
      </w:r>
      <w:proofErr w:type="spellStart"/>
      <w:r>
        <w:t>Digiport</w:t>
      </w:r>
      <w:proofErr w:type="spellEnd"/>
      <w:r>
        <w:t xml:space="preserve"> server</w:t>
      </w:r>
      <w:r w:rsidR="00B81732">
        <w:t>s</w:t>
      </w:r>
      <w:r>
        <w:t xml:space="preserve"> to bridge a client’s </w:t>
      </w:r>
      <w:r w:rsidR="002E7392">
        <w:t>Unix</w:t>
      </w:r>
      <w:r>
        <w:t xml:space="preserve">/serial port </w:t>
      </w:r>
      <w:proofErr w:type="gramStart"/>
      <w:r>
        <w:t>Unix</w:t>
      </w:r>
      <w:proofErr w:type="gramEnd"/>
      <w:r>
        <w:t xml:space="preserve"> server with a Windows based Ethernet network. </w:t>
      </w:r>
    </w:p>
    <w:p w:rsidR="00F74132" w:rsidRDefault="00F74132" w:rsidP="00CA1B40">
      <w:pPr>
        <w:numPr>
          <w:ilvl w:val="0"/>
          <w:numId w:val="3"/>
        </w:numPr>
        <w:tabs>
          <w:tab w:val="left" w:pos="360"/>
        </w:tabs>
        <w:ind w:left="720"/>
      </w:pPr>
      <w:r>
        <w:t>Configure</w:t>
      </w:r>
      <w:r w:rsidR="00B81732">
        <w:t xml:space="preserve"> </w:t>
      </w:r>
      <w:r>
        <w:t>hosted mail relay</w:t>
      </w:r>
      <w:r w:rsidR="00B81732">
        <w:t>s</w:t>
      </w:r>
      <w:r>
        <w:t xml:space="preserve"> to allow an SMTP relay of emails from a client’s </w:t>
      </w:r>
      <w:proofErr w:type="gramStart"/>
      <w:r>
        <w:t>Unix</w:t>
      </w:r>
      <w:proofErr w:type="gramEnd"/>
      <w:r>
        <w:t xml:space="preserve"> server to clients and employees. Found a work around to a known issue with IBM’s </w:t>
      </w:r>
      <w:proofErr w:type="gramStart"/>
      <w:r>
        <w:t>Unix</w:t>
      </w:r>
      <w:proofErr w:type="gramEnd"/>
      <w:r>
        <w:t xml:space="preserve"> servers not allowing proper authentication. </w:t>
      </w:r>
    </w:p>
    <w:p w:rsidR="00F74132" w:rsidRDefault="00F74132" w:rsidP="00CA1B40">
      <w:pPr>
        <w:numPr>
          <w:ilvl w:val="0"/>
          <w:numId w:val="3"/>
        </w:numPr>
        <w:tabs>
          <w:tab w:val="left" w:pos="360"/>
        </w:tabs>
        <w:ind w:left="720"/>
      </w:pPr>
      <w:r>
        <w:t>Configured an Office 365 mail relay to allow sending of emails from a client’s legacy dos based enterprise system.</w:t>
      </w:r>
    </w:p>
    <w:p w:rsidR="0095459C" w:rsidRPr="00732F5D" w:rsidRDefault="0095459C" w:rsidP="00CA1B40">
      <w:pPr>
        <w:numPr>
          <w:ilvl w:val="0"/>
          <w:numId w:val="3"/>
        </w:numPr>
        <w:tabs>
          <w:tab w:val="left" w:pos="360"/>
        </w:tabs>
        <w:ind w:left="720"/>
      </w:pPr>
      <w:r>
        <w:lastRenderedPageBreak/>
        <w:t>Moved a client’s network from their leased offices to the CEO’s home within 12 hours with no advan</w:t>
      </w:r>
      <w:r w:rsidR="006055C8">
        <w:t>ce notice. Configured the client’s Cisco RV042 router to work inside of the home</w:t>
      </w:r>
      <w:r w:rsidR="00124CED">
        <w:t xml:space="preserve"> </w:t>
      </w:r>
      <w:proofErr w:type="spellStart"/>
      <w:r w:rsidR="00124CED">
        <w:t>Fios</w:t>
      </w:r>
      <w:proofErr w:type="spellEnd"/>
      <w:r w:rsidR="00124CED">
        <w:t xml:space="preserve"> based networked. Used No-I</w:t>
      </w:r>
      <w:r w:rsidR="006055C8">
        <w:t xml:space="preserve">p.com to work around the unavailability of a static IP as well as to provide an email relay to allow full functionality of the exchange server. Configured port forwarding on the home </w:t>
      </w:r>
      <w:proofErr w:type="spellStart"/>
      <w:r w:rsidR="006055C8">
        <w:t>Actiontec</w:t>
      </w:r>
      <w:proofErr w:type="spellEnd"/>
      <w:r w:rsidR="006055C8">
        <w:t xml:space="preserve"> </w:t>
      </w:r>
      <w:proofErr w:type="spellStart"/>
      <w:r w:rsidR="006055C8">
        <w:t>Fios</w:t>
      </w:r>
      <w:proofErr w:type="spellEnd"/>
      <w:r w:rsidR="006055C8">
        <w:t xml:space="preserve"> router and port </w:t>
      </w:r>
      <w:proofErr w:type="gramStart"/>
      <w:r w:rsidR="006055C8">
        <w:t>Forwarding</w:t>
      </w:r>
      <w:proofErr w:type="gramEnd"/>
      <w:r w:rsidR="006055C8">
        <w:t xml:space="preserve"> on the Cisco RV042 router to allow </w:t>
      </w:r>
      <w:r w:rsidR="0012219B">
        <w:t>full email capabilities, VPN access from Windows and Mac clients and full function of the website hosted on the client’s server</w:t>
      </w:r>
      <w:r w:rsidR="006055C8">
        <w:t xml:space="preserve">. </w:t>
      </w:r>
      <w:r w:rsidR="0012219B">
        <w:t xml:space="preserve">Solved multiple issues including reconfiguring the </w:t>
      </w:r>
      <w:proofErr w:type="spellStart"/>
      <w:r w:rsidR="0012219B">
        <w:t>dns</w:t>
      </w:r>
      <w:proofErr w:type="spellEnd"/>
      <w:r w:rsidR="0012219B">
        <w:t>/</w:t>
      </w:r>
      <w:proofErr w:type="spellStart"/>
      <w:r w:rsidR="0012219B">
        <w:t>mx</w:t>
      </w:r>
      <w:proofErr w:type="spellEnd"/>
      <w:r w:rsidR="0012219B">
        <w:t xml:space="preserve"> settings of the client’s domain and maintained the existing VPN connectivity between the home </w:t>
      </w:r>
      <w:proofErr w:type="gramStart"/>
      <w:r w:rsidR="0012219B">
        <w:t>office</w:t>
      </w:r>
      <w:proofErr w:type="gramEnd"/>
      <w:r w:rsidR="0012219B">
        <w:t xml:space="preserve"> and manufacturing site.  The functionality of the </w:t>
      </w:r>
      <w:r w:rsidR="002E7392">
        <w:t>MacAfee</w:t>
      </w:r>
      <w:r w:rsidR="0012219B">
        <w:t xml:space="preserve"> email scanning service was maintained. </w:t>
      </w:r>
    </w:p>
    <w:p w:rsidR="006F4325" w:rsidRDefault="006F4325" w:rsidP="00161F40">
      <w:pPr>
        <w:rPr>
          <w:b/>
          <w:i/>
        </w:rPr>
      </w:pPr>
    </w:p>
    <w:p w:rsidR="00403DB2" w:rsidRDefault="00403DB2" w:rsidP="00161F40">
      <w:pPr>
        <w:rPr>
          <w:b/>
          <w:i/>
        </w:rPr>
      </w:pPr>
    </w:p>
    <w:p w:rsidR="00161F40" w:rsidRDefault="00161F40" w:rsidP="00161F40">
      <w:pPr>
        <w:rPr>
          <w:i/>
        </w:rPr>
      </w:pPr>
      <w:proofErr w:type="gramStart"/>
      <w:r>
        <w:rPr>
          <w:b/>
          <w:i/>
        </w:rPr>
        <w:t>Peirce College</w:t>
      </w:r>
      <w:r>
        <w:rPr>
          <w:i/>
        </w:rPr>
        <w:t>, Philadelphia, Pennsylvania.</w:t>
      </w:r>
      <w:proofErr w:type="gramEnd"/>
      <w:r>
        <w:rPr>
          <w:i/>
        </w:rPr>
        <w:t xml:space="preserve"> Manager of Distance </w:t>
      </w:r>
      <w:r w:rsidR="002462E9">
        <w:rPr>
          <w:i/>
        </w:rPr>
        <w:t>Education</w:t>
      </w:r>
      <w:r>
        <w:rPr>
          <w:i/>
        </w:rPr>
        <w:t xml:space="preserve"> May 2000 to Feb 2001 </w:t>
      </w:r>
    </w:p>
    <w:p w:rsidR="00161F40" w:rsidRDefault="00161F40" w:rsidP="00161F40"/>
    <w:p w:rsidR="00161F40" w:rsidRDefault="00161F40" w:rsidP="00161F40">
      <w:pPr>
        <w:numPr>
          <w:ilvl w:val="0"/>
          <w:numId w:val="3"/>
        </w:numPr>
        <w:tabs>
          <w:tab w:val="left" w:pos="360"/>
        </w:tabs>
      </w:pPr>
      <w:r>
        <w:t xml:space="preserve">Project Manager for the development and implementation of a large scale distance learning program.  Delivered a successful launch of the online program on-time and under budget. </w:t>
      </w:r>
    </w:p>
    <w:p w:rsidR="00A062BD" w:rsidRDefault="00063838" w:rsidP="00161F40">
      <w:pPr>
        <w:numPr>
          <w:ilvl w:val="0"/>
          <w:numId w:val="3"/>
        </w:numPr>
        <w:tabs>
          <w:tab w:val="left" w:pos="360"/>
        </w:tabs>
      </w:pPr>
      <w:r>
        <w:t xml:space="preserve">Responsible for usability of the front and back ends of the </w:t>
      </w:r>
      <w:r w:rsidR="003C1BA5">
        <w:t xml:space="preserve">e-learning site as well as work and data flow throughout the site. </w:t>
      </w:r>
    </w:p>
    <w:p w:rsidR="00161F40" w:rsidRDefault="00161F40" w:rsidP="00161F40">
      <w:pPr>
        <w:numPr>
          <w:ilvl w:val="0"/>
          <w:numId w:val="3"/>
        </w:numPr>
        <w:tabs>
          <w:tab w:val="left" w:pos="360"/>
        </w:tabs>
      </w:pPr>
      <w:r>
        <w:t>Develop</w:t>
      </w:r>
      <w:r w:rsidR="00B520DF">
        <w:t>ed</w:t>
      </w:r>
      <w:r>
        <w:t xml:space="preserve"> performance measurement systems and assure the delivery of a quality education product. </w:t>
      </w:r>
    </w:p>
    <w:p w:rsidR="00161F40" w:rsidRDefault="00161F40" w:rsidP="00161F40">
      <w:pPr>
        <w:numPr>
          <w:ilvl w:val="0"/>
          <w:numId w:val="3"/>
        </w:numPr>
        <w:tabs>
          <w:tab w:val="left" w:pos="360"/>
        </w:tabs>
      </w:pPr>
      <w:r>
        <w:t>Develop</w:t>
      </w:r>
      <w:r w:rsidR="00B520DF">
        <w:t>ed</w:t>
      </w:r>
      <w:r>
        <w:t xml:space="preserve"> and manage</w:t>
      </w:r>
      <w:r w:rsidR="00B520DF">
        <w:t>d</w:t>
      </w:r>
      <w:r>
        <w:t xml:space="preserve"> internal and external customer support. </w:t>
      </w:r>
    </w:p>
    <w:p w:rsidR="00161F40" w:rsidRDefault="00161F40" w:rsidP="00161F40">
      <w:pPr>
        <w:numPr>
          <w:ilvl w:val="0"/>
          <w:numId w:val="3"/>
        </w:numPr>
        <w:tabs>
          <w:tab w:val="left" w:pos="360"/>
        </w:tabs>
      </w:pPr>
      <w:r>
        <w:t>Develop</w:t>
      </w:r>
      <w:r w:rsidR="00B520DF">
        <w:t>ed</w:t>
      </w:r>
      <w:r>
        <w:t xml:space="preserve"> and deliver</w:t>
      </w:r>
      <w:r w:rsidR="00B520DF">
        <w:t>ed</w:t>
      </w:r>
      <w:r>
        <w:t xml:space="preserve"> training programs for internal users.</w:t>
      </w:r>
    </w:p>
    <w:p w:rsidR="00161F40" w:rsidRDefault="00161F40" w:rsidP="00161F40"/>
    <w:p w:rsidR="00161F40" w:rsidRDefault="00161F40" w:rsidP="00161F40">
      <w:pPr>
        <w:rPr>
          <w:i/>
        </w:rPr>
      </w:pPr>
      <w:proofErr w:type="gramStart"/>
      <w:r>
        <w:rPr>
          <w:b/>
          <w:i/>
        </w:rPr>
        <w:t>Holy Family College</w:t>
      </w:r>
      <w:r>
        <w:rPr>
          <w:i/>
        </w:rPr>
        <w:t>, Philadelphia, Pennsylvania.</w:t>
      </w:r>
      <w:proofErr w:type="gramEnd"/>
      <w:r>
        <w:rPr>
          <w:i/>
        </w:rPr>
        <w:t xml:space="preserve"> Director of Information Services, October</w:t>
      </w:r>
    </w:p>
    <w:p w:rsidR="00161F40" w:rsidRDefault="00161F40" w:rsidP="00161F40">
      <w:pPr>
        <w:rPr>
          <w:i/>
        </w:rPr>
      </w:pPr>
      <w:r>
        <w:rPr>
          <w:i/>
        </w:rPr>
        <w:t>1997 to May 2000.</w:t>
      </w:r>
    </w:p>
    <w:p w:rsidR="00161F40" w:rsidRDefault="00161F40" w:rsidP="00161F40">
      <w:pPr>
        <w:rPr>
          <w:i/>
        </w:rPr>
      </w:pPr>
      <w:r>
        <w:rPr>
          <w:i/>
        </w:rPr>
        <w:t xml:space="preserve"> </w:t>
      </w:r>
    </w:p>
    <w:p w:rsidR="00814F91" w:rsidRDefault="00814F91" w:rsidP="00814F91">
      <w:pPr>
        <w:numPr>
          <w:ilvl w:val="0"/>
          <w:numId w:val="1"/>
        </w:numPr>
        <w:tabs>
          <w:tab w:val="left" w:pos="360"/>
        </w:tabs>
      </w:pPr>
      <w:r>
        <w:t xml:space="preserve">Project Manager for a major ($1 million) network infrastructure upgrade involving </w:t>
      </w:r>
      <w:r w:rsidRPr="00814F91">
        <w:t xml:space="preserve">LAN/WAN /Intranet-Extranet Design and Implementation, Performance Optimization, Network Monitoring, Disaster Recovery, and Traffic Analysis for a </w:t>
      </w:r>
      <w:r>
        <w:t>2,000</w:t>
      </w:r>
      <w:r w:rsidRPr="00814F91">
        <w:t>+ node network</w:t>
      </w:r>
      <w:r>
        <w:t xml:space="preserve">. Wiring all buildings and users at the main campus and satellite campus on a Gigabit backbone. Managed wiring, telecomm and construction vendors throughout the project. </w:t>
      </w:r>
    </w:p>
    <w:p w:rsidR="00161F40" w:rsidRDefault="00161F40" w:rsidP="00161F40">
      <w:pPr>
        <w:numPr>
          <w:ilvl w:val="0"/>
          <w:numId w:val="1"/>
        </w:numPr>
        <w:tabs>
          <w:tab w:val="left" w:pos="360"/>
        </w:tabs>
      </w:pPr>
      <w:r>
        <w:t xml:space="preserve">Managed all information services including, telecommunications, network services, user support, </w:t>
      </w:r>
      <w:proofErr w:type="gramStart"/>
      <w:r>
        <w:t>administrative</w:t>
      </w:r>
      <w:proofErr w:type="gramEnd"/>
      <w:r>
        <w:t xml:space="preserve"> computing and web management. </w:t>
      </w:r>
    </w:p>
    <w:p w:rsidR="00161F40" w:rsidRDefault="00161F40" w:rsidP="00161F40">
      <w:pPr>
        <w:numPr>
          <w:ilvl w:val="0"/>
          <w:numId w:val="1"/>
        </w:numPr>
        <w:tabs>
          <w:tab w:val="left" w:pos="360"/>
        </w:tabs>
      </w:pPr>
      <w:r>
        <w:t xml:space="preserve">Directed the integration of a new administrative computing system (Business processes such as student records, billing, etc.) into the school network. This system runs on an HP-9000/Unix platform. </w:t>
      </w:r>
    </w:p>
    <w:p w:rsidR="00161F40" w:rsidRDefault="00161F40" w:rsidP="00161F40">
      <w:pPr>
        <w:numPr>
          <w:ilvl w:val="0"/>
          <w:numId w:val="1"/>
        </w:numPr>
        <w:tabs>
          <w:tab w:val="left" w:pos="360"/>
        </w:tabs>
      </w:pPr>
      <w:r>
        <w:t xml:space="preserve">Managed nine employees including contractors.  Prepared and executed departmental budgets ($400,000) and oversaw the overall (school-wide $1 Million) technology budget. Developed year 2000 remediation and contingency plans. Wrote organizational computer and Internet usage policies. </w:t>
      </w:r>
    </w:p>
    <w:p w:rsidR="00161F40" w:rsidRDefault="00161F40" w:rsidP="00161F40">
      <w:pPr>
        <w:numPr>
          <w:ilvl w:val="0"/>
          <w:numId w:val="5"/>
        </w:numPr>
        <w:tabs>
          <w:tab w:val="left" w:pos="360"/>
        </w:tabs>
      </w:pPr>
      <w:r>
        <w:t xml:space="preserve">Successfully managed seven Novell servers and 500+ workstations serving over 2000 users on a rapidly expanding Wide Area Network. Project manager for the implementation of integrated videoconferencing for distance learning. </w:t>
      </w:r>
    </w:p>
    <w:p w:rsidR="00161F40" w:rsidRDefault="00161F40" w:rsidP="00161F40">
      <w:pPr>
        <w:numPr>
          <w:ilvl w:val="0"/>
          <w:numId w:val="5"/>
        </w:numPr>
        <w:tabs>
          <w:tab w:val="left" w:pos="360"/>
        </w:tabs>
      </w:pPr>
      <w:r>
        <w:t xml:space="preserve">Prepared and delivered board level status presentations. . Chaired the technology committee of an eight college consortium. </w:t>
      </w:r>
    </w:p>
    <w:p w:rsidR="00161F40" w:rsidRDefault="00161F40" w:rsidP="00161F40">
      <w:pPr>
        <w:rPr>
          <w:b/>
          <w:i/>
        </w:rPr>
      </w:pPr>
    </w:p>
    <w:p w:rsidR="00386E14" w:rsidRDefault="00386E14" w:rsidP="00161F40">
      <w:pPr>
        <w:rPr>
          <w:b/>
          <w:i/>
        </w:rPr>
      </w:pPr>
    </w:p>
    <w:p w:rsidR="00DC0B4D" w:rsidRPr="00DC0B4D" w:rsidRDefault="006F4325" w:rsidP="0022510F">
      <w:pPr>
        <w:rPr>
          <w:i/>
        </w:rPr>
      </w:pPr>
      <w:r>
        <w:rPr>
          <w:b/>
          <w:i/>
        </w:rPr>
        <w:t xml:space="preserve">Adjunct Professor </w:t>
      </w:r>
      <w:r w:rsidR="00A05BFD">
        <w:rPr>
          <w:b/>
          <w:i/>
        </w:rPr>
        <w:t>Exper</w:t>
      </w:r>
      <w:r w:rsidR="00DC0B4D">
        <w:rPr>
          <w:b/>
          <w:i/>
        </w:rPr>
        <w:t xml:space="preserve">ience: </w:t>
      </w:r>
      <w:r w:rsidR="00DC0B4D" w:rsidRPr="00DC0B4D">
        <w:rPr>
          <w:i/>
        </w:rPr>
        <w:t>1988-2009.</w:t>
      </w:r>
      <w:r w:rsidR="00DC0B4D">
        <w:rPr>
          <w:b/>
          <w:i/>
        </w:rPr>
        <w:t xml:space="preserve"> </w:t>
      </w:r>
      <w:proofErr w:type="gramStart"/>
      <w:r w:rsidR="00DC0B4D">
        <w:rPr>
          <w:i/>
        </w:rPr>
        <w:t>Taught introductory through graduate level courses in both online and face to face environments at local universities.</w:t>
      </w:r>
      <w:proofErr w:type="gramEnd"/>
      <w:r w:rsidR="00DC0B4D">
        <w:rPr>
          <w:i/>
        </w:rPr>
        <w:t xml:space="preserve"> </w:t>
      </w:r>
      <w:r w:rsidR="00DC0B4D" w:rsidRPr="0022510F">
        <w:t>Course</w:t>
      </w:r>
      <w:r w:rsidR="0022510F" w:rsidRPr="0022510F">
        <w:t>s</w:t>
      </w:r>
      <w:r w:rsidR="00DC0B4D" w:rsidRPr="0022510F">
        <w:t xml:space="preserve"> taught include:</w:t>
      </w:r>
      <w:r w:rsidR="0022510F" w:rsidRPr="0022510F">
        <w:t xml:space="preserve"> </w:t>
      </w:r>
      <w:r w:rsidR="00DC0B4D" w:rsidRPr="0022510F">
        <w:t>Introductory courses</w:t>
      </w:r>
      <w:r w:rsidR="0022510F" w:rsidRPr="0022510F">
        <w:t>, P</w:t>
      </w:r>
      <w:r w:rsidR="00DC0B4D" w:rsidRPr="0022510F">
        <w:t xml:space="preserve">rogramming in Java, PHP, </w:t>
      </w:r>
      <w:proofErr w:type="spellStart"/>
      <w:r w:rsidR="00DC0B4D" w:rsidRPr="0022510F">
        <w:t>Javascript</w:t>
      </w:r>
      <w:proofErr w:type="spellEnd"/>
      <w:r w:rsidR="0022510F" w:rsidRPr="0022510F">
        <w:t xml:space="preserve">, </w:t>
      </w:r>
      <w:r w:rsidR="00DC0B4D" w:rsidRPr="0022510F">
        <w:t>Network Administration</w:t>
      </w:r>
      <w:r w:rsidR="0022510F" w:rsidRPr="0022510F">
        <w:t xml:space="preserve">, </w:t>
      </w:r>
      <w:r w:rsidR="00DC0B4D" w:rsidRPr="0022510F">
        <w:t>A+ Certification</w:t>
      </w:r>
      <w:r w:rsidR="0022510F" w:rsidRPr="0022510F">
        <w:t xml:space="preserve">, </w:t>
      </w:r>
      <w:r w:rsidR="00DC0B4D" w:rsidRPr="0022510F">
        <w:t>Project Management (undergraduate / graduate)</w:t>
      </w:r>
      <w:proofErr w:type="gramStart"/>
      <w:r w:rsidR="0022510F" w:rsidRPr="0022510F">
        <w:t>,</w:t>
      </w:r>
      <w:r w:rsidR="00DC0B4D" w:rsidRPr="0022510F">
        <w:t>Data</w:t>
      </w:r>
      <w:proofErr w:type="gramEnd"/>
      <w:r w:rsidR="00DC0B4D" w:rsidRPr="0022510F">
        <w:t xml:space="preserve"> Communications (undergraduate/graduate)</w:t>
      </w:r>
      <w:r w:rsidR="0022510F" w:rsidRPr="0022510F">
        <w:t xml:space="preserve">, </w:t>
      </w:r>
      <w:r w:rsidR="00DC0B4D" w:rsidRPr="0022510F">
        <w:t>Management of  Information Technology (graduate)</w:t>
      </w:r>
      <w:r w:rsidR="0022510F" w:rsidRPr="0022510F">
        <w:t>, N</w:t>
      </w:r>
      <w:r w:rsidR="00CA1B40" w:rsidRPr="0022510F">
        <w:t>etwork Security</w:t>
      </w:r>
      <w:r w:rsidR="0022510F" w:rsidRPr="0022510F">
        <w:t xml:space="preserve">, </w:t>
      </w:r>
      <w:r w:rsidR="00DC0B4D" w:rsidRPr="0022510F">
        <w:t>Management of Technological Change (graduate)</w:t>
      </w:r>
      <w:r w:rsidR="0022510F" w:rsidRPr="0022510F">
        <w:t xml:space="preserve">, </w:t>
      </w:r>
      <w:r w:rsidR="00DC0B4D" w:rsidRPr="0022510F">
        <w:t>Web design</w:t>
      </w:r>
    </w:p>
    <w:p w:rsidR="006F4325" w:rsidRDefault="006F4325" w:rsidP="00161F40">
      <w:pPr>
        <w:rPr>
          <w:b/>
          <w:i/>
        </w:rPr>
      </w:pPr>
    </w:p>
    <w:p w:rsidR="00161F40" w:rsidRDefault="00161F40" w:rsidP="00161F40">
      <w:r>
        <w:t xml:space="preserve"> </w:t>
      </w:r>
    </w:p>
    <w:p w:rsidR="00161F40" w:rsidRDefault="00161F40" w:rsidP="00161F40">
      <w:pPr>
        <w:rPr>
          <w:b/>
        </w:rPr>
      </w:pPr>
      <w:r>
        <w:rPr>
          <w:b/>
        </w:rPr>
        <w:t xml:space="preserve">Education </w:t>
      </w:r>
    </w:p>
    <w:p w:rsidR="00161F40" w:rsidRDefault="00161F40" w:rsidP="00161F40"/>
    <w:p w:rsidR="00161F40" w:rsidRDefault="00161F40" w:rsidP="00161F40">
      <w:proofErr w:type="gramStart"/>
      <w:r>
        <w:rPr>
          <w:b/>
          <w:i/>
        </w:rPr>
        <w:t>Drexel University</w:t>
      </w:r>
      <w:r>
        <w:rPr>
          <w:i/>
        </w:rPr>
        <w:t>.</w:t>
      </w:r>
      <w:proofErr w:type="gramEnd"/>
      <w:r>
        <w:rPr>
          <w:i/>
        </w:rPr>
        <w:t xml:space="preserve"> Advanced Professional Certificate, Quality Science, </w:t>
      </w:r>
      <w:r>
        <w:t>Received a full fellowship from the Navy Department to complete a post-Masters program</w:t>
      </w:r>
      <w:r w:rsidR="00845824">
        <w:t xml:space="preserve"> in Quantitative Analysis</w:t>
      </w:r>
      <w:r>
        <w:t xml:space="preserve">. </w:t>
      </w:r>
    </w:p>
    <w:p w:rsidR="003C18C3" w:rsidRDefault="003C18C3" w:rsidP="00161F40"/>
    <w:p w:rsidR="00161F40" w:rsidRDefault="00161F40" w:rsidP="00161F40">
      <w:pPr>
        <w:rPr>
          <w:i/>
        </w:rPr>
      </w:pPr>
      <w:proofErr w:type="gramStart"/>
      <w:r>
        <w:rPr>
          <w:b/>
          <w:i/>
        </w:rPr>
        <w:t>La Salle University</w:t>
      </w:r>
      <w:r>
        <w:rPr>
          <w:i/>
        </w:rPr>
        <w:t>.</w:t>
      </w:r>
      <w:proofErr w:type="gramEnd"/>
      <w:r>
        <w:rPr>
          <w:i/>
        </w:rPr>
        <w:t xml:space="preserve">  Masters of Business Administration, Management Information Systems</w:t>
      </w:r>
      <w:r w:rsidR="00C87DEA">
        <w:rPr>
          <w:i/>
        </w:rPr>
        <w:t xml:space="preserve"> </w:t>
      </w:r>
    </w:p>
    <w:p w:rsidR="003C18C3" w:rsidRDefault="003C18C3" w:rsidP="00161F40"/>
    <w:p w:rsidR="00161F40" w:rsidRDefault="00161F40" w:rsidP="00161F40">
      <w:proofErr w:type="gramStart"/>
      <w:r>
        <w:rPr>
          <w:b/>
          <w:i/>
        </w:rPr>
        <w:t>La Salle College</w:t>
      </w:r>
      <w:r>
        <w:rPr>
          <w:i/>
        </w:rPr>
        <w:t>.</w:t>
      </w:r>
      <w:proofErr w:type="gramEnd"/>
      <w:r>
        <w:rPr>
          <w:i/>
        </w:rPr>
        <w:t xml:space="preserve"> Bachelor of Science, Management and Marketing </w:t>
      </w:r>
    </w:p>
    <w:p w:rsidR="00906705" w:rsidRDefault="00906705" w:rsidP="004C765D">
      <w:pPr>
        <w:suppressAutoHyphens w:val="0"/>
      </w:pPr>
    </w:p>
    <w:sectPr w:rsidR="00906705" w:rsidSect="0022510F">
      <w:footnotePr>
        <w:pos w:val="beneathText"/>
      </w:footnotePr>
      <w:pgSz w:w="12240" w:h="15840"/>
      <w:pgMar w:top="720" w:right="1152" w:bottom="720" w:left="1152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name w:val="WW8Num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1">
    <w:nsid w:val="00000002"/>
    <w:multiLevelType w:val="singleLevel"/>
    <w:tmpl w:val="00000002"/>
    <w:name w:val="WW8Num3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2">
    <w:nsid w:val="00000003"/>
    <w:multiLevelType w:val="singleLevel"/>
    <w:tmpl w:val="00000003"/>
    <w:name w:val="WW8Num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3">
    <w:nsid w:val="00000004"/>
    <w:multiLevelType w:val="singleLevel"/>
    <w:tmpl w:val="00000004"/>
    <w:name w:val="WW8Num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4">
    <w:nsid w:val="00000005"/>
    <w:multiLevelType w:val="singleLevel"/>
    <w:tmpl w:val="00000005"/>
    <w:name w:val="WW8Num9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5">
    <w:nsid w:val="00000006"/>
    <w:multiLevelType w:val="singleLevel"/>
    <w:tmpl w:val="00000006"/>
    <w:name w:val="WW8Num1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6">
    <w:nsid w:val="00000007"/>
    <w:multiLevelType w:val="singleLevel"/>
    <w:tmpl w:val="00000007"/>
    <w:name w:val="WW8Num13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7">
    <w:nsid w:val="00000008"/>
    <w:multiLevelType w:val="singleLevel"/>
    <w:tmpl w:val="00000008"/>
    <w:name w:val="WW8Num1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8">
    <w:nsid w:val="04863F37"/>
    <w:multiLevelType w:val="hybridMultilevel"/>
    <w:tmpl w:val="E3024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5BF1528"/>
    <w:multiLevelType w:val="hybridMultilevel"/>
    <w:tmpl w:val="8BDCF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91A403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1">
    <w:nsid w:val="28E21585"/>
    <w:multiLevelType w:val="hybridMultilevel"/>
    <w:tmpl w:val="9A0AF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8B37BB6"/>
    <w:multiLevelType w:val="hybridMultilevel"/>
    <w:tmpl w:val="93EAE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F0C7E39"/>
    <w:multiLevelType w:val="hybridMultilevel"/>
    <w:tmpl w:val="2996AB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E7638AB"/>
    <w:multiLevelType w:val="hybridMultilevel"/>
    <w:tmpl w:val="4C1070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467390D"/>
    <w:multiLevelType w:val="hybridMultilevel"/>
    <w:tmpl w:val="C6AC2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7305F00"/>
    <w:multiLevelType w:val="hybridMultilevel"/>
    <w:tmpl w:val="BC4E7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844566E"/>
    <w:multiLevelType w:val="hybridMultilevel"/>
    <w:tmpl w:val="19C03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8474628"/>
    <w:multiLevelType w:val="hybridMultilevel"/>
    <w:tmpl w:val="74E88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B561693"/>
    <w:multiLevelType w:val="hybridMultilevel"/>
    <w:tmpl w:val="9A02E6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14"/>
  </w:num>
  <w:num w:numId="10">
    <w:abstractNumId w:val="9"/>
  </w:num>
  <w:num w:numId="11">
    <w:abstractNumId w:val="11"/>
  </w:num>
  <w:num w:numId="12">
    <w:abstractNumId w:val="18"/>
  </w:num>
  <w:num w:numId="13">
    <w:abstractNumId w:val="10"/>
  </w:num>
  <w:num w:numId="14">
    <w:abstractNumId w:val="16"/>
  </w:num>
  <w:num w:numId="15">
    <w:abstractNumId w:val="12"/>
  </w:num>
  <w:num w:numId="16">
    <w:abstractNumId w:val="15"/>
  </w:num>
  <w:num w:numId="17">
    <w:abstractNumId w:val="17"/>
  </w:num>
  <w:num w:numId="18">
    <w:abstractNumId w:val="8"/>
  </w:num>
  <w:num w:numId="19">
    <w:abstractNumId w:val="19"/>
  </w:num>
  <w:num w:numId="20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stylePaneFormatFilter w:val="3F01"/>
  <w:defaultTabStop w:val="720"/>
  <w:drawingGridHorizontalSpacing w:val="100"/>
  <w:displayHorizontalDrawingGridEvery w:val="2"/>
  <w:noPunctuationKerning/>
  <w:characterSpacingControl w:val="doNotCompress"/>
  <w:footnotePr>
    <w:pos w:val="beneathText"/>
  </w:footnotePr>
  <w:compat>
    <w:applyBreakingRules/>
  </w:compat>
  <w:rsids>
    <w:rsidRoot w:val="00161F40"/>
    <w:rsid w:val="00003DF1"/>
    <w:rsid w:val="00032AC6"/>
    <w:rsid w:val="0004500F"/>
    <w:rsid w:val="00060A02"/>
    <w:rsid w:val="00063838"/>
    <w:rsid w:val="0007691C"/>
    <w:rsid w:val="00077B45"/>
    <w:rsid w:val="00092DA3"/>
    <w:rsid w:val="000A7B71"/>
    <w:rsid w:val="000D188A"/>
    <w:rsid w:val="0012219B"/>
    <w:rsid w:val="00124CED"/>
    <w:rsid w:val="00142266"/>
    <w:rsid w:val="00142DD6"/>
    <w:rsid w:val="001614B0"/>
    <w:rsid w:val="00161F40"/>
    <w:rsid w:val="001644B4"/>
    <w:rsid w:val="00167525"/>
    <w:rsid w:val="001B20A7"/>
    <w:rsid w:val="001C5FBB"/>
    <w:rsid w:val="001F0EE4"/>
    <w:rsid w:val="001F0F32"/>
    <w:rsid w:val="0022510F"/>
    <w:rsid w:val="002462E9"/>
    <w:rsid w:val="00246ED7"/>
    <w:rsid w:val="00274DC4"/>
    <w:rsid w:val="00280778"/>
    <w:rsid w:val="002E7392"/>
    <w:rsid w:val="002F31DB"/>
    <w:rsid w:val="00311724"/>
    <w:rsid w:val="00311B37"/>
    <w:rsid w:val="00344048"/>
    <w:rsid w:val="003517DD"/>
    <w:rsid w:val="00354F86"/>
    <w:rsid w:val="0038082B"/>
    <w:rsid w:val="00386E14"/>
    <w:rsid w:val="003A07C6"/>
    <w:rsid w:val="003A7F6E"/>
    <w:rsid w:val="003B089A"/>
    <w:rsid w:val="003B50D1"/>
    <w:rsid w:val="003C18C3"/>
    <w:rsid w:val="003C1BA5"/>
    <w:rsid w:val="003C33E0"/>
    <w:rsid w:val="003C6042"/>
    <w:rsid w:val="003F34D7"/>
    <w:rsid w:val="00403DB2"/>
    <w:rsid w:val="00411E12"/>
    <w:rsid w:val="004168F5"/>
    <w:rsid w:val="00461250"/>
    <w:rsid w:val="00465C32"/>
    <w:rsid w:val="00496732"/>
    <w:rsid w:val="00496E85"/>
    <w:rsid w:val="004C765D"/>
    <w:rsid w:val="0051663B"/>
    <w:rsid w:val="00517AFC"/>
    <w:rsid w:val="00536CD4"/>
    <w:rsid w:val="00564B0B"/>
    <w:rsid w:val="00565C5C"/>
    <w:rsid w:val="00590F5A"/>
    <w:rsid w:val="005B29BF"/>
    <w:rsid w:val="006055C8"/>
    <w:rsid w:val="006350D6"/>
    <w:rsid w:val="006B04C8"/>
    <w:rsid w:val="006E5D5B"/>
    <w:rsid w:val="006F4325"/>
    <w:rsid w:val="00732F5D"/>
    <w:rsid w:val="00786A9E"/>
    <w:rsid w:val="007F4228"/>
    <w:rsid w:val="00814F91"/>
    <w:rsid w:val="00842D49"/>
    <w:rsid w:val="00845824"/>
    <w:rsid w:val="008B7063"/>
    <w:rsid w:val="008E2C93"/>
    <w:rsid w:val="00903886"/>
    <w:rsid w:val="00906705"/>
    <w:rsid w:val="0091320F"/>
    <w:rsid w:val="009152F1"/>
    <w:rsid w:val="00954326"/>
    <w:rsid w:val="0095459C"/>
    <w:rsid w:val="009C6109"/>
    <w:rsid w:val="00A05BFD"/>
    <w:rsid w:val="00A062BD"/>
    <w:rsid w:val="00A31425"/>
    <w:rsid w:val="00A4187E"/>
    <w:rsid w:val="00A70A80"/>
    <w:rsid w:val="00B02BDD"/>
    <w:rsid w:val="00B26487"/>
    <w:rsid w:val="00B35218"/>
    <w:rsid w:val="00B51B2F"/>
    <w:rsid w:val="00B520DF"/>
    <w:rsid w:val="00B5332F"/>
    <w:rsid w:val="00B6618B"/>
    <w:rsid w:val="00B72615"/>
    <w:rsid w:val="00B73B8E"/>
    <w:rsid w:val="00B81732"/>
    <w:rsid w:val="00BF465B"/>
    <w:rsid w:val="00BF6210"/>
    <w:rsid w:val="00C24877"/>
    <w:rsid w:val="00C30CD2"/>
    <w:rsid w:val="00C85CA9"/>
    <w:rsid w:val="00C87DEA"/>
    <w:rsid w:val="00CA1B40"/>
    <w:rsid w:val="00D00FB6"/>
    <w:rsid w:val="00D37AD7"/>
    <w:rsid w:val="00D60D46"/>
    <w:rsid w:val="00D81AB6"/>
    <w:rsid w:val="00D90D9A"/>
    <w:rsid w:val="00DA2197"/>
    <w:rsid w:val="00DB30E6"/>
    <w:rsid w:val="00DC0B4D"/>
    <w:rsid w:val="00DD61F0"/>
    <w:rsid w:val="00DF63FB"/>
    <w:rsid w:val="00E04840"/>
    <w:rsid w:val="00E21C32"/>
    <w:rsid w:val="00E31FA9"/>
    <w:rsid w:val="00E43E2F"/>
    <w:rsid w:val="00E61C6B"/>
    <w:rsid w:val="00ED2FAD"/>
    <w:rsid w:val="00EE7A38"/>
    <w:rsid w:val="00EF6408"/>
    <w:rsid w:val="00F227CF"/>
    <w:rsid w:val="00F27E64"/>
    <w:rsid w:val="00F74132"/>
    <w:rsid w:val="00F82C0D"/>
    <w:rsid w:val="00FD37AB"/>
    <w:rsid w:val="00FE42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1F40"/>
    <w:pPr>
      <w:suppressAutoHyphens/>
    </w:pPr>
    <w:rPr>
      <w:rFonts w:eastAsia="Times New Roman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673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1F40"/>
    <w:pPr>
      <w:suppressAutoHyphens/>
    </w:pPr>
    <w:rPr>
      <w:rFonts w:eastAsia="Times New Roman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673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487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44B721-BE6F-46CB-ADCB-F552902267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632</TotalTime>
  <Pages>2</Pages>
  <Words>1113</Words>
  <Characters>6347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7446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</dc:creator>
  <cp:lastModifiedBy>Christopher G. Mendla</cp:lastModifiedBy>
  <cp:revision>7</cp:revision>
  <dcterms:created xsi:type="dcterms:W3CDTF">2016-03-26T04:13:00Z</dcterms:created>
  <dcterms:modified xsi:type="dcterms:W3CDTF">2016-03-28T01:19:00Z</dcterms:modified>
</cp:coreProperties>
</file>